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C77F" w14:textId="77777777" w:rsidR="00095F77" w:rsidRDefault="00095F77">
      <w:pPr>
        <w:spacing w:before="2" w:line="100" w:lineRule="exact"/>
        <w:rPr>
          <w:sz w:val="10"/>
          <w:szCs w:val="10"/>
        </w:rPr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2091821" w14:textId="77777777" w:rsidR="0099646A" w:rsidRPr="002F6906" w:rsidRDefault="00213BFB" w:rsidP="009964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Add Name of Module here </w:t>
      </w:r>
    </w:p>
    <w:p w14:paraId="61EFA34C" w14:textId="77777777" w:rsidR="0099646A" w:rsidRPr="002F6906" w:rsidRDefault="0099646A" w:rsidP="0099646A">
      <w:pPr>
        <w:jc w:val="center"/>
        <w:rPr>
          <w:b/>
          <w:sz w:val="40"/>
          <w:szCs w:val="40"/>
        </w:rPr>
      </w:pPr>
    </w:p>
    <w:p w14:paraId="41587772" w14:textId="77777777" w:rsidR="0099646A" w:rsidRPr="002F6906" w:rsidRDefault="0099646A" w:rsidP="0099646A">
      <w:pPr>
        <w:spacing w:line="480" w:lineRule="auto"/>
        <w:jc w:val="center"/>
        <w:rPr>
          <w:b/>
          <w:sz w:val="40"/>
          <w:szCs w:val="40"/>
        </w:rPr>
      </w:pPr>
    </w:p>
    <w:p w14:paraId="79EB2C46" w14:textId="65F5B293" w:rsidR="0099646A" w:rsidRPr="002F6906" w:rsidRDefault="0099646A" w:rsidP="00FD081B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 xml:space="preserve">Student Name: </w:t>
      </w:r>
      <w:r w:rsidR="00FD081B" w:rsidRPr="00FD081B">
        <w:rPr>
          <w:b/>
          <w:color w:val="FF0000"/>
          <w:sz w:val="28"/>
          <w:szCs w:val="28"/>
        </w:rPr>
        <w:t>……</w:t>
      </w:r>
    </w:p>
    <w:p w14:paraId="4E0E6DCB" w14:textId="14BE7869" w:rsidR="0099646A" w:rsidRPr="002F6906" w:rsidRDefault="00FD081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UL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Pr="00FD081B">
        <w:rPr>
          <w:color w:val="FF0000"/>
          <w:sz w:val="28"/>
          <w:szCs w:val="28"/>
        </w:rPr>
        <w:t>….</w:t>
      </w:r>
    </w:p>
    <w:p w14:paraId="1A96E209" w14:textId="77777777" w:rsidR="0099646A" w:rsidRPr="002F6906" w:rsidRDefault="0099646A" w:rsidP="0099646A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Pr="00FD081B">
        <w:rPr>
          <w:color w:val="FF0000"/>
          <w:sz w:val="28"/>
          <w:szCs w:val="28"/>
        </w:rPr>
        <w:t>1</w:t>
      </w:r>
    </w:p>
    <w:p w14:paraId="296A2C37" w14:textId="73AA10C9" w:rsidR="0099646A" w:rsidRPr="00FD081B" w:rsidRDefault="0099646A" w:rsidP="0099646A">
      <w:pPr>
        <w:jc w:val="center"/>
        <w:rPr>
          <w:b/>
          <w:color w:val="FF0000"/>
          <w:sz w:val="28"/>
          <w:szCs w:val="28"/>
        </w:rPr>
      </w:pPr>
      <w:r w:rsidRPr="002F6906">
        <w:rPr>
          <w:b/>
          <w:sz w:val="28"/>
          <w:szCs w:val="28"/>
        </w:rPr>
        <w:t xml:space="preserve">Date of Submission: </w:t>
      </w:r>
      <w:r w:rsidR="00FD081B" w:rsidRPr="00FD081B">
        <w:rPr>
          <w:b/>
          <w:color w:val="FF0000"/>
          <w:sz w:val="28"/>
          <w:szCs w:val="28"/>
        </w:rPr>
        <w:t>……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7777777" w:rsidR="00BB3E1F" w:rsidRPr="00BB3E1F" w:rsidRDefault="00BB3E1F" w:rsidP="00BB3E1F">
      <w:pPr>
        <w:rPr>
          <w:rFonts w:ascii="Calibri" w:eastAsia="Calibri" w:hAnsi="Calibri" w:cs="Calibri"/>
          <w:b/>
          <w:sz w:val="22"/>
          <w:szCs w:val="22"/>
        </w:rPr>
        <w:sectPr w:rsidR="00BB3E1F" w:rsidRPr="00BB3E1F">
          <w:footerReference w:type="default" r:id="rId11"/>
          <w:pgSz w:w="11920" w:h="16840"/>
          <w:pgMar w:top="1320" w:right="1320" w:bottom="280" w:left="136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</w:rPr>
        <w:br w:type="page"/>
      </w:r>
    </w:p>
    <w:p w14:paraId="232B8063" w14:textId="6A981454" w:rsidR="00662A4E" w:rsidRDefault="00FD081B" w:rsidP="00662A4E">
      <w:pPr>
        <w:pStyle w:val="BodyText"/>
        <w:rPr>
          <w:b/>
          <w:sz w:val="20"/>
        </w:rPr>
      </w:pPr>
      <w:r w:rsidRPr="00333E64">
        <w:rPr>
          <w:rFonts w:asciiTheme="minorHAnsi" w:hAnsiTheme="minorHAnsi" w:cstheme="minorHAnsi"/>
          <w:noProof/>
          <w:lang w:val="en-GB" w:eastAsia="en-GB"/>
        </w:rPr>
        <w:lastRenderedPageBreak/>
        <w:drawing>
          <wp:inline distT="0" distB="0" distL="0" distR="0" wp14:anchorId="2DC954D7" wp14:editId="1FC884B7">
            <wp:extent cx="4314960" cy="685799"/>
            <wp:effectExtent l="0" t="0" r="0" b="0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960" cy="6857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50CF07" w14:textId="77777777" w:rsidR="00FD081B" w:rsidRDefault="00FD081B" w:rsidP="00662A4E">
      <w:pPr>
        <w:pStyle w:val="BodyText"/>
        <w:rPr>
          <w:b/>
          <w:sz w:val="20"/>
        </w:rPr>
      </w:pPr>
    </w:p>
    <w:p w14:paraId="56E91A73" w14:textId="4D9238A5" w:rsidR="00662A4E" w:rsidRDefault="00662A4E" w:rsidP="00662A4E">
      <w:pPr>
        <w:pStyle w:val="Heading1"/>
        <w:numPr>
          <w:ilvl w:val="0"/>
          <w:numId w:val="0"/>
        </w:numPr>
        <w:spacing w:before="182"/>
        <w:ind w:left="2399"/>
      </w:pPr>
      <w:r>
        <w:t>STUDENT PLAGIARISM DISCLAIMER FORM</w:t>
      </w:r>
    </w:p>
    <w:p w14:paraId="47A8885E" w14:textId="77777777" w:rsidR="00662A4E" w:rsidRDefault="00662A4E" w:rsidP="00662A4E">
      <w:pPr>
        <w:pStyle w:val="BodyText"/>
        <w:spacing w:before="11"/>
        <w:rPr>
          <w:b/>
          <w:sz w:val="25"/>
        </w:rPr>
      </w:pPr>
    </w:p>
    <w:p w14:paraId="278448C7" w14:textId="77777777" w:rsidR="00662A4E" w:rsidRDefault="00662A4E" w:rsidP="00662A4E">
      <w:pPr>
        <w:pStyle w:val="Heading2"/>
        <w:numPr>
          <w:ilvl w:val="0"/>
          <w:numId w:val="0"/>
        </w:numPr>
        <w:spacing w:before="52"/>
        <w:ind w:left="200"/>
      </w:pPr>
      <w:r>
        <w:t>PLAGIARISM DISCLAIMER</w:t>
      </w:r>
    </w:p>
    <w:p w14:paraId="18E8D0D6" w14:textId="77777777" w:rsidR="00662A4E" w:rsidRDefault="00662A4E" w:rsidP="00662A4E">
      <w:pPr>
        <w:pStyle w:val="BodyText"/>
        <w:spacing w:before="3"/>
        <w:rPr>
          <w:b/>
          <w:sz w:val="28"/>
        </w:rPr>
      </w:pPr>
    </w:p>
    <w:p w14:paraId="36A073B7" w14:textId="28C39CC8" w:rsidR="00662A4E" w:rsidRPr="00662A4E" w:rsidRDefault="00662A4E" w:rsidP="00662A4E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STUDENT</w:t>
      </w:r>
      <w:r w:rsidRPr="00662A4E">
        <w:rPr>
          <w:spacing w:val="-18"/>
          <w:sz w:val="22"/>
        </w:rPr>
        <w:t xml:space="preserve"> </w:t>
      </w:r>
      <w:r w:rsidRPr="00662A4E">
        <w:rPr>
          <w:sz w:val="22"/>
        </w:rPr>
        <w:t>NAME:</w:t>
      </w:r>
      <w:r>
        <w:rPr>
          <w:sz w:val="22"/>
        </w:rPr>
        <w:t xml:space="preserve"> </w:t>
      </w:r>
      <w:r w:rsidR="00F95329">
        <w:rPr>
          <w:sz w:val="22"/>
        </w:rPr>
        <w:t>Christian Grimes</w:t>
      </w:r>
    </w:p>
    <w:p w14:paraId="44840261" w14:textId="77777777" w:rsidR="00662A4E" w:rsidRPr="00662A4E" w:rsidRDefault="00662A4E">
      <w:pPr>
        <w:pStyle w:val="BodyText"/>
        <w:spacing w:before="7"/>
        <w:rPr>
          <w:sz w:val="22"/>
        </w:rPr>
      </w:pPr>
    </w:p>
    <w:p w14:paraId="175C2758" w14:textId="300927C7" w:rsidR="00662A4E" w:rsidRPr="00662A4E" w:rsidRDefault="00662A4E" w:rsidP="00E127DC">
      <w:pPr>
        <w:pStyle w:val="BodyText"/>
        <w:tabs>
          <w:tab w:val="left" w:pos="9265"/>
        </w:tabs>
        <w:ind w:left="200"/>
        <w:rPr>
          <w:sz w:val="22"/>
        </w:rPr>
      </w:pPr>
      <w:r w:rsidRPr="00662A4E">
        <w:rPr>
          <w:sz w:val="22"/>
        </w:rPr>
        <w:t>STUDENT</w:t>
      </w:r>
      <w:r w:rsidRPr="00662A4E">
        <w:rPr>
          <w:spacing w:val="-19"/>
          <w:sz w:val="22"/>
        </w:rPr>
        <w:t xml:space="preserve"> </w:t>
      </w:r>
      <w:r w:rsidRPr="00662A4E">
        <w:rPr>
          <w:sz w:val="22"/>
        </w:rPr>
        <w:t>NUMBER:</w:t>
      </w:r>
      <w:r w:rsidR="00F95329">
        <w:rPr>
          <w:sz w:val="22"/>
        </w:rPr>
        <w:t xml:space="preserve"> 19274815</w:t>
      </w:r>
    </w:p>
    <w:p w14:paraId="455E2838" w14:textId="77777777" w:rsidR="00662A4E" w:rsidRPr="00662A4E" w:rsidRDefault="00662A4E">
      <w:pPr>
        <w:pStyle w:val="BodyText"/>
        <w:spacing w:before="3"/>
        <w:rPr>
          <w:sz w:val="22"/>
        </w:rPr>
      </w:pPr>
    </w:p>
    <w:p w14:paraId="6B09EA68" w14:textId="558895D1" w:rsidR="00662A4E" w:rsidRDefault="00662A4E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PROGRAMME:</w:t>
      </w:r>
      <w:r w:rsidR="00F95329">
        <w:rPr>
          <w:sz w:val="22"/>
        </w:rPr>
        <w:t xml:space="preserve"> Games Development LM110</w:t>
      </w:r>
    </w:p>
    <w:p w14:paraId="6285FE72" w14:textId="564F0290" w:rsidR="00662A4E" w:rsidRDefault="00662A4E" w:rsidP="00E127DC">
      <w:pPr>
        <w:pStyle w:val="BodyText"/>
        <w:tabs>
          <w:tab w:val="left" w:pos="9280"/>
        </w:tabs>
        <w:rPr>
          <w:sz w:val="22"/>
        </w:rPr>
      </w:pPr>
    </w:p>
    <w:p w14:paraId="5ACE5994" w14:textId="73E84412" w:rsidR="00662A4E" w:rsidRPr="00662A4E" w:rsidRDefault="00662A4E" w:rsidP="00E127DC">
      <w:pPr>
        <w:pStyle w:val="BodyText"/>
        <w:tabs>
          <w:tab w:val="left" w:pos="9268"/>
        </w:tabs>
        <w:spacing w:before="51"/>
        <w:rPr>
          <w:sz w:val="22"/>
        </w:rPr>
      </w:pPr>
      <w:r>
        <w:rPr>
          <w:sz w:val="22"/>
        </w:rPr>
        <w:t xml:space="preserve">    </w:t>
      </w:r>
      <w:r w:rsidRPr="00662A4E">
        <w:rPr>
          <w:sz w:val="22"/>
        </w:rPr>
        <w:t xml:space="preserve">YEAR: </w:t>
      </w:r>
      <w:r w:rsidR="00F95329">
        <w:rPr>
          <w:sz w:val="22"/>
        </w:rPr>
        <w:t>2</w:t>
      </w:r>
    </w:p>
    <w:p w14:paraId="394F5EB4" w14:textId="77777777" w:rsidR="00662A4E" w:rsidRPr="00662A4E" w:rsidRDefault="00662A4E">
      <w:pPr>
        <w:pStyle w:val="BodyText"/>
        <w:rPr>
          <w:sz w:val="22"/>
        </w:rPr>
      </w:pPr>
    </w:p>
    <w:p w14:paraId="19A75F6F" w14:textId="721D3823" w:rsidR="00662A4E" w:rsidRPr="00662A4E" w:rsidRDefault="00662A4E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MODULE:</w:t>
      </w:r>
      <w:r w:rsidRPr="00662A4E">
        <w:rPr>
          <w:spacing w:val="-4"/>
          <w:sz w:val="22"/>
        </w:rPr>
        <w:t xml:space="preserve"> </w:t>
      </w:r>
      <w:r w:rsidR="00F95329">
        <w:rPr>
          <w:spacing w:val="-4"/>
          <w:sz w:val="22"/>
        </w:rPr>
        <w:t>CS4004</w:t>
      </w:r>
    </w:p>
    <w:p w14:paraId="1ADB4684" w14:textId="77777777" w:rsidR="00662A4E" w:rsidRPr="00662A4E" w:rsidRDefault="00662A4E">
      <w:pPr>
        <w:pStyle w:val="BodyText"/>
        <w:spacing w:before="1"/>
        <w:rPr>
          <w:sz w:val="22"/>
        </w:rPr>
      </w:pPr>
    </w:p>
    <w:p w14:paraId="2F38A474" w14:textId="66C07037" w:rsidR="00662A4E" w:rsidRPr="00662A4E" w:rsidRDefault="00662A4E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LECTURER:</w:t>
      </w:r>
      <w:r w:rsidRPr="00662A4E">
        <w:rPr>
          <w:spacing w:val="1"/>
          <w:sz w:val="22"/>
        </w:rPr>
        <w:t xml:space="preserve"> </w:t>
      </w:r>
      <w:proofErr w:type="spellStart"/>
      <w:r w:rsidR="00F95329">
        <w:rPr>
          <w:spacing w:val="1"/>
          <w:sz w:val="22"/>
        </w:rPr>
        <w:t>Saay</w:t>
      </w:r>
      <w:proofErr w:type="spellEnd"/>
      <w:r w:rsidR="00F95329">
        <w:rPr>
          <w:spacing w:val="1"/>
          <w:sz w:val="22"/>
        </w:rPr>
        <w:t xml:space="preserve"> Salim Dr.</w:t>
      </w:r>
    </w:p>
    <w:p w14:paraId="7AD8D492" w14:textId="77777777" w:rsidR="00662A4E" w:rsidRPr="00662A4E" w:rsidRDefault="00662A4E" w:rsidP="00E127DC">
      <w:pPr>
        <w:pStyle w:val="BodyText"/>
        <w:tabs>
          <w:tab w:val="left" w:pos="9352"/>
        </w:tabs>
        <w:spacing w:before="51"/>
        <w:rPr>
          <w:sz w:val="22"/>
        </w:rPr>
      </w:pPr>
    </w:p>
    <w:p w14:paraId="6B5FD5E1" w14:textId="65A69E54" w:rsidR="00662A4E" w:rsidRPr="00662A4E" w:rsidRDefault="00662A4E" w:rsidP="00E127DC">
      <w:pPr>
        <w:pStyle w:val="BodyText"/>
        <w:tabs>
          <w:tab w:val="left" w:pos="9285"/>
        </w:tabs>
        <w:ind w:left="200"/>
        <w:rPr>
          <w:sz w:val="22"/>
        </w:rPr>
      </w:pPr>
      <w:r w:rsidRPr="00662A4E">
        <w:rPr>
          <w:sz w:val="22"/>
        </w:rPr>
        <w:t>ASSIGNMENT</w:t>
      </w:r>
      <w:r w:rsidRPr="00662A4E">
        <w:rPr>
          <w:spacing w:val="-22"/>
          <w:sz w:val="22"/>
        </w:rPr>
        <w:t xml:space="preserve"> </w:t>
      </w:r>
      <w:r w:rsidRPr="00662A4E">
        <w:rPr>
          <w:sz w:val="22"/>
        </w:rPr>
        <w:t>TITLE:</w:t>
      </w:r>
      <w:r>
        <w:rPr>
          <w:sz w:val="22"/>
        </w:rPr>
        <w:t xml:space="preserve"> </w:t>
      </w:r>
      <w:r w:rsidR="002E0D11">
        <w:rPr>
          <w:sz w:val="22"/>
        </w:rPr>
        <w:t xml:space="preserve"> </w:t>
      </w:r>
      <w:r w:rsidR="00F95329">
        <w:rPr>
          <w:sz w:val="22"/>
        </w:rPr>
        <w:t>Assignment1_19274815</w:t>
      </w:r>
    </w:p>
    <w:p w14:paraId="569D07DB" w14:textId="77777777" w:rsidR="00662A4E" w:rsidRPr="00662A4E" w:rsidRDefault="00662A4E" w:rsidP="00662A4E">
      <w:pPr>
        <w:pStyle w:val="BodyText"/>
        <w:spacing w:before="10"/>
        <w:rPr>
          <w:sz w:val="22"/>
        </w:rPr>
      </w:pPr>
    </w:p>
    <w:p w14:paraId="614344C8" w14:textId="7A926CBB" w:rsidR="00662A4E" w:rsidRPr="00662A4E" w:rsidRDefault="00662A4E" w:rsidP="00E127DC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DUE</w:t>
      </w:r>
      <w:r w:rsidRPr="00662A4E">
        <w:rPr>
          <w:spacing w:val="-11"/>
          <w:sz w:val="22"/>
        </w:rPr>
        <w:t xml:space="preserve"> </w:t>
      </w:r>
      <w:r w:rsidRPr="00662A4E">
        <w:rPr>
          <w:sz w:val="22"/>
        </w:rPr>
        <w:t>DATE:</w:t>
      </w:r>
      <w:r w:rsidRPr="00662A4E">
        <w:rPr>
          <w:spacing w:val="-1"/>
          <w:sz w:val="22"/>
        </w:rPr>
        <w:t xml:space="preserve"> </w:t>
      </w:r>
      <w:r w:rsidR="00F95329">
        <w:rPr>
          <w:spacing w:val="-1"/>
          <w:sz w:val="22"/>
        </w:rPr>
        <w:t>28/09/2021</w:t>
      </w:r>
    </w:p>
    <w:p w14:paraId="6CB29FE5" w14:textId="77777777" w:rsidR="00662A4E" w:rsidRPr="00662A4E" w:rsidRDefault="00662A4E" w:rsidP="00662A4E">
      <w:pPr>
        <w:pStyle w:val="BodyText"/>
        <w:rPr>
          <w:sz w:val="22"/>
        </w:rPr>
      </w:pPr>
    </w:p>
    <w:p w14:paraId="568DA716" w14:textId="26CE590F" w:rsidR="00A52B01" w:rsidRPr="00662A4E" w:rsidRDefault="00662A4E" w:rsidP="00A52B01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DATE</w:t>
      </w:r>
      <w:r w:rsidRPr="00662A4E">
        <w:rPr>
          <w:spacing w:val="-18"/>
          <w:sz w:val="22"/>
        </w:rPr>
        <w:t xml:space="preserve"> </w:t>
      </w:r>
      <w:r w:rsidRPr="00662A4E">
        <w:rPr>
          <w:sz w:val="22"/>
        </w:rPr>
        <w:t>SUBMITTED</w:t>
      </w:r>
      <w:r w:rsidR="00A52B01">
        <w:rPr>
          <w:sz w:val="22"/>
        </w:rPr>
        <w:t xml:space="preserve">: </w:t>
      </w:r>
      <w:r w:rsidR="00F95329">
        <w:rPr>
          <w:sz w:val="22"/>
        </w:rPr>
        <w:t xml:space="preserve"> 28/09/2021</w:t>
      </w:r>
    </w:p>
    <w:p w14:paraId="564B2299" w14:textId="18DD78F5" w:rsidR="00662A4E" w:rsidRPr="00662A4E" w:rsidRDefault="00662A4E" w:rsidP="00E127DC">
      <w:pPr>
        <w:pStyle w:val="BodyText"/>
        <w:tabs>
          <w:tab w:val="left" w:pos="9369"/>
        </w:tabs>
        <w:spacing w:before="52"/>
        <w:rPr>
          <w:sz w:val="22"/>
        </w:rPr>
      </w:pPr>
    </w:p>
    <w:p w14:paraId="5A8A1CB8" w14:textId="3562921E" w:rsidR="00A52B01" w:rsidRPr="00662A4E" w:rsidRDefault="00662A4E" w:rsidP="00A52B01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ADDITIONAL</w:t>
      </w:r>
      <w:r w:rsidRPr="00662A4E">
        <w:rPr>
          <w:spacing w:val="-27"/>
          <w:sz w:val="22"/>
        </w:rPr>
        <w:t xml:space="preserve"> </w:t>
      </w:r>
      <w:r w:rsidRPr="00662A4E">
        <w:rPr>
          <w:sz w:val="22"/>
        </w:rPr>
        <w:t>INFORMATION:</w:t>
      </w:r>
      <w:r w:rsidR="002E0D11">
        <w:rPr>
          <w:sz w:val="22"/>
        </w:rPr>
        <w:t xml:space="preserve"> </w:t>
      </w:r>
      <w:r w:rsidR="00A52B01">
        <w:rPr>
          <w:sz w:val="22"/>
        </w:rPr>
        <w:t>______</w:t>
      </w:r>
      <w:r w:rsidR="002E0D11">
        <w:rPr>
          <w:sz w:val="22"/>
        </w:rPr>
        <w:t>_</w:t>
      </w:r>
      <w:r w:rsidR="00A52B01">
        <w:rPr>
          <w:sz w:val="22"/>
        </w:rPr>
        <w:t>____________________________________________________</w:t>
      </w:r>
      <w:r w:rsidR="00A52B01" w:rsidRPr="00662A4E">
        <w:rPr>
          <w:sz w:val="22"/>
        </w:rPr>
        <w:t xml:space="preserve">  </w:t>
      </w:r>
    </w:p>
    <w:p w14:paraId="7F7CB78D" w14:textId="77777777" w:rsidR="00A52B01" w:rsidRPr="00662A4E" w:rsidRDefault="00A52B01" w:rsidP="00A52B01">
      <w:pPr>
        <w:pStyle w:val="BodyText"/>
        <w:spacing w:before="7"/>
        <w:rPr>
          <w:sz w:val="22"/>
        </w:rPr>
      </w:pPr>
    </w:p>
    <w:p w14:paraId="1B7B28B1" w14:textId="218C6151" w:rsidR="00662A4E" w:rsidRPr="00E127DC" w:rsidRDefault="00662A4E" w:rsidP="00662A4E">
      <w:pPr>
        <w:pStyle w:val="BodyText"/>
        <w:tabs>
          <w:tab w:val="left" w:pos="9294"/>
        </w:tabs>
        <w:spacing w:before="52"/>
        <w:ind w:left="200"/>
        <w:rPr>
          <w:b/>
          <w:sz w:val="22"/>
        </w:rPr>
      </w:pPr>
    </w:p>
    <w:p w14:paraId="5ED4D15C" w14:textId="77777777" w:rsidR="00662A4E" w:rsidRPr="00662A4E" w:rsidRDefault="00662A4E" w:rsidP="00662A4E">
      <w:pPr>
        <w:pStyle w:val="BodyText"/>
        <w:spacing w:before="10"/>
        <w:rPr>
          <w:sz w:val="22"/>
        </w:rPr>
      </w:pPr>
    </w:p>
    <w:p w14:paraId="2570A611" w14:textId="306DC65B" w:rsidR="00662A4E" w:rsidRPr="00662A4E" w:rsidRDefault="00662A4E" w:rsidP="00662A4E">
      <w:pPr>
        <w:pStyle w:val="BodyText"/>
        <w:spacing w:before="52" w:line="244" w:lineRule="auto"/>
        <w:ind w:left="200" w:right="1071"/>
        <w:rPr>
          <w:sz w:val="22"/>
        </w:rPr>
      </w:pPr>
      <w:r w:rsidRPr="00662A4E">
        <w:rPr>
          <w:sz w:val="22"/>
        </w:rPr>
        <w:t xml:space="preserve">I understand that plagiarism is a serious academic offence, and that </w:t>
      </w:r>
      <w:r w:rsidR="00FD081B">
        <w:rPr>
          <w:sz w:val="22"/>
        </w:rPr>
        <w:t>UL</w:t>
      </w:r>
      <w:r w:rsidRPr="00662A4E">
        <w:rPr>
          <w:sz w:val="22"/>
        </w:rPr>
        <w:t xml:space="preserve"> deals with it according to the </w:t>
      </w:r>
      <w:proofErr w:type="gramStart"/>
      <w:r w:rsidR="00FD081B">
        <w:rPr>
          <w:sz w:val="22"/>
        </w:rPr>
        <w:t xml:space="preserve">UL </w:t>
      </w:r>
      <w:r w:rsidRPr="00662A4E">
        <w:rPr>
          <w:sz w:val="22"/>
        </w:rPr>
        <w:t xml:space="preserve"> Policy</w:t>
      </w:r>
      <w:proofErr w:type="gramEnd"/>
      <w:r w:rsidRPr="00662A4E">
        <w:rPr>
          <w:sz w:val="22"/>
        </w:rPr>
        <w:t xml:space="preserve"> on Plagiarism.</w:t>
      </w:r>
    </w:p>
    <w:p w14:paraId="6D9FA660" w14:textId="3DF9D9A2" w:rsidR="00662A4E" w:rsidRPr="00662A4E" w:rsidRDefault="00662A4E" w:rsidP="00662A4E">
      <w:pPr>
        <w:pStyle w:val="BodyText"/>
        <w:spacing w:before="188"/>
        <w:ind w:left="200" w:right="341"/>
        <w:rPr>
          <w:sz w:val="22"/>
        </w:rPr>
      </w:pPr>
      <w:r w:rsidRPr="00662A4E">
        <w:rPr>
          <w:sz w:val="22"/>
        </w:rPr>
        <w:t xml:space="preserve">I have read and understand the </w:t>
      </w:r>
      <w:r w:rsidR="00FD081B">
        <w:rPr>
          <w:sz w:val="22"/>
        </w:rPr>
        <w:t>UL</w:t>
      </w:r>
      <w:r w:rsidRPr="00662A4E">
        <w:rPr>
          <w:sz w:val="22"/>
        </w:rPr>
        <w:t xml:space="preserve"> Policy on Plagiarism and I agree to the requirements set out therein in relation to plagiarism and referencing. I confirm that I have referenced and acknowledged properly all sources used in preparation of this assignment.  I understand that if I </w:t>
      </w:r>
      <w:proofErr w:type="spellStart"/>
      <w:r w:rsidRPr="00662A4E">
        <w:rPr>
          <w:sz w:val="22"/>
        </w:rPr>
        <w:t>plagiarise</w:t>
      </w:r>
      <w:proofErr w:type="spellEnd"/>
      <w:r w:rsidRPr="00662A4E">
        <w:rPr>
          <w:sz w:val="22"/>
        </w:rPr>
        <w:t xml:space="preserve">, or if I assist others in doing so, that I will be subject to investigation as outlined in the </w:t>
      </w:r>
      <w:proofErr w:type="gramStart"/>
      <w:r w:rsidR="00FD081B">
        <w:rPr>
          <w:sz w:val="22"/>
        </w:rPr>
        <w:t xml:space="preserve">UL </w:t>
      </w:r>
      <w:r w:rsidRPr="00662A4E">
        <w:rPr>
          <w:sz w:val="22"/>
        </w:rPr>
        <w:t xml:space="preserve"> Policy</w:t>
      </w:r>
      <w:proofErr w:type="gramEnd"/>
      <w:r w:rsidRPr="00662A4E">
        <w:rPr>
          <w:sz w:val="22"/>
        </w:rPr>
        <w:t xml:space="preserve"> on Plagiarism.</w:t>
      </w:r>
    </w:p>
    <w:p w14:paraId="20BEA6AA" w14:textId="77777777" w:rsidR="00662A4E" w:rsidRPr="00662A4E" w:rsidRDefault="00662A4E" w:rsidP="00662A4E">
      <w:pPr>
        <w:pStyle w:val="BodyText"/>
        <w:spacing w:before="197"/>
        <w:ind w:left="200" w:right="362"/>
        <w:rPr>
          <w:sz w:val="22"/>
        </w:rPr>
      </w:pPr>
      <w:r w:rsidRPr="00662A4E">
        <w:rPr>
          <w:sz w:val="22"/>
        </w:rP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 w:rsidRPr="00662A4E">
        <w:rPr>
          <w:spacing w:val="-5"/>
          <w:sz w:val="22"/>
        </w:rPr>
        <w:t xml:space="preserve"> </w:t>
      </w:r>
      <w:r w:rsidRPr="00662A4E">
        <w:rPr>
          <w:sz w:val="22"/>
        </w:rPr>
        <w:t>of</w:t>
      </w:r>
      <w:r w:rsidRPr="00662A4E">
        <w:rPr>
          <w:spacing w:val="-6"/>
          <w:sz w:val="22"/>
        </w:rPr>
        <w:t xml:space="preserve"> </w:t>
      </w:r>
      <w:r w:rsidRPr="00662A4E">
        <w:rPr>
          <w:sz w:val="22"/>
        </w:rPr>
        <w:t>another</w:t>
      </w:r>
      <w:r w:rsidRPr="00662A4E">
        <w:rPr>
          <w:spacing w:val="-8"/>
          <w:sz w:val="22"/>
        </w:rPr>
        <w:t xml:space="preserve"> </w:t>
      </w:r>
      <w:r w:rsidRPr="00662A4E">
        <w:rPr>
          <w:sz w:val="22"/>
        </w:rPr>
        <w:t>to</w:t>
      </w:r>
      <w:r w:rsidRPr="00662A4E">
        <w:rPr>
          <w:spacing w:val="-4"/>
          <w:sz w:val="22"/>
        </w:rPr>
        <w:t xml:space="preserve"> </w:t>
      </w:r>
      <w:r w:rsidRPr="00662A4E">
        <w:rPr>
          <w:sz w:val="22"/>
        </w:rPr>
        <w:t>either</w:t>
      </w:r>
      <w:r w:rsidRPr="00662A4E">
        <w:rPr>
          <w:spacing w:val="-3"/>
          <w:sz w:val="22"/>
        </w:rPr>
        <w:t xml:space="preserve"> </w:t>
      </w:r>
      <w:r w:rsidRPr="00662A4E">
        <w:rPr>
          <w:sz w:val="22"/>
        </w:rPr>
        <w:t>assist</w:t>
      </w:r>
      <w:r w:rsidRPr="00662A4E">
        <w:rPr>
          <w:spacing w:val="-7"/>
          <w:sz w:val="22"/>
        </w:rPr>
        <w:t xml:space="preserve"> </w:t>
      </w:r>
      <w:r w:rsidRPr="00662A4E">
        <w:rPr>
          <w:sz w:val="22"/>
        </w:rPr>
        <w:t>in,</w:t>
      </w:r>
      <w:r w:rsidRPr="00662A4E">
        <w:rPr>
          <w:spacing w:val="-9"/>
          <w:sz w:val="22"/>
        </w:rPr>
        <w:t xml:space="preserve"> </w:t>
      </w:r>
      <w:r w:rsidRPr="00662A4E">
        <w:rPr>
          <w:sz w:val="22"/>
        </w:rPr>
        <w:t>or</w:t>
      </w:r>
      <w:r w:rsidRPr="00662A4E">
        <w:rPr>
          <w:spacing w:val="-7"/>
          <w:sz w:val="22"/>
        </w:rPr>
        <w:t xml:space="preserve"> </w:t>
      </w:r>
      <w:r w:rsidRPr="00662A4E">
        <w:rPr>
          <w:sz w:val="22"/>
        </w:rPr>
        <w:t>complete</w:t>
      </w:r>
      <w:r w:rsidRPr="00662A4E">
        <w:rPr>
          <w:spacing w:val="-9"/>
          <w:sz w:val="22"/>
        </w:rPr>
        <w:t xml:space="preserve"> </w:t>
      </w:r>
      <w:r w:rsidRPr="00662A4E">
        <w:rPr>
          <w:sz w:val="22"/>
        </w:rPr>
        <w:t>this</w:t>
      </w:r>
      <w:r w:rsidRPr="00662A4E">
        <w:rPr>
          <w:spacing w:val="-25"/>
          <w:sz w:val="22"/>
        </w:rPr>
        <w:t xml:space="preserve"> </w:t>
      </w:r>
      <w:r w:rsidRPr="00662A4E">
        <w:rPr>
          <w:sz w:val="22"/>
        </w:rPr>
        <w:t>assignment.</w:t>
      </w:r>
    </w:p>
    <w:p w14:paraId="4D0C8FEA" w14:textId="18F369B9" w:rsidR="00662A4E" w:rsidRPr="00662A4E" w:rsidRDefault="00662A4E" w:rsidP="00E127DC">
      <w:pPr>
        <w:pStyle w:val="Heading2"/>
        <w:numPr>
          <w:ilvl w:val="0"/>
          <w:numId w:val="0"/>
        </w:numPr>
        <w:tabs>
          <w:tab w:val="left" w:pos="9313"/>
        </w:tabs>
        <w:spacing w:before="194"/>
        <w:ind w:left="200"/>
        <w:rPr>
          <w:sz w:val="24"/>
        </w:rPr>
      </w:pPr>
      <w:r w:rsidRPr="00662A4E">
        <w:rPr>
          <w:sz w:val="24"/>
        </w:rPr>
        <w:t xml:space="preserve">Signed: </w:t>
      </w:r>
      <w:r w:rsidRPr="00662A4E">
        <w:rPr>
          <w:spacing w:val="5"/>
          <w:sz w:val="24"/>
        </w:rPr>
        <w:t xml:space="preserve"> </w:t>
      </w:r>
      <w:r w:rsidRPr="00662A4E">
        <w:rPr>
          <w:sz w:val="24"/>
          <w:u w:val="thick"/>
        </w:rPr>
        <w:t xml:space="preserve"> </w:t>
      </w:r>
      <w:r w:rsidR="00F95329">
        <w:rPr>
          <w:sz w:val="24"/>
          <w:u w:val="thick"/>
        </w:rPr>
        <w:t>Christian Grimes</w:t>
      </w:r>
      <w:r w:rsidRPr="00662A4E">
        <w:rPr>
          <w:sz w:val="24"/>
          <w:u w:val="thick"/>
        </w:rPr>
        <w:tab/>
      </w:r>
    </w:p>
    <w:p w14:paraId="75F9DAC6" w14:textId="77777777" w:rsidR="00662A4E" w:rsidRPr="00662A4E" w:rsidRDefault="00662A4E" w:rsidP="00662A4E">
      <w:pPr>
        <w:pStyle w:val="BodyText"/>
        <w:spacing w:before="3"/>
        <w:rPr>
          <w:b/>
          <w:sz w:val="22"/>
        </w:rPr>
      </w:pPr>
    </w:p>
    <w:p w14:paraId="0D4AC4CF" w14:textId="5775B2B3" w:rsidR="00662A4E" w:rsidRDefault="00662A4E" w:rsidP="00662A4E">
      <w:pPr>
        <w:tabs>
          <w:tab w:val="left" w:pos="9316"/>
        </w:tabs>
        <w:spacing w:before="51"/>
        <w:ind w:left="200"/>
        <w:rPr>
          <w:b/>
          <w:sz w:val="24"/>
        </w:rPr>
      </w:pPr>
      <w:r w:rsidRPr="00662A4E">
        <w:rPr>
          <w:b/>
          <w:sz w:val="22"/>
        </w:rPr>
        <w:t>Dated:</w:t>
      </w:r>
      <w:r w:rsidRPr="00662A4E">
        <w:rPr>
          <w:b/>
          <w:spacing w:val="4"/>
          <w:sz w:val="22"/>
        </w:rPr>
        <w:t xml:space="preserve"> </w:t>
      </w:r>
      <w:r w:rsidRPr="00662A4E">
        <w:rPr>
          <w:b/>
          <w:sz w:val="22"/>
          <w:u w:val="thick"/>
        </w:rPr>
        <w:t xml:space="preserve"> </w:t>
      </w:r>
      <w:r w:rsidR="00F95329">
        <w:rPr>
          <w:b/>
          <w:sz w:val="22"/>
          <w:u w:val="thick"/>
        </w:rPr>
        <w:t>28/09/2021</w:t>
      </w:r>
      <w:r>
        <w:rPr>
          <w:b/>
          <w:sz w:val="24"/>
          <w:u w:val="thick"/>
        </w:rPr>
        <w:tab/>
      </w:r>
    </w:p>
    <w:p w14:paraId="3DF8C19A" w14:textId="77777777" w:rsidR="00A52B01" w:rsidRDefault="00A52B01" w:rsidP="002E5455">
      <w:pPr>
        <w:spacing w:before="44"/>
        <w:ind w:left="100"/>
        <w:rPr>
          <w:rFonts w:ascii="Calibri" w:eastAsia="Calibri" w:hAnsi="Calibri" w:cs="Calibri"/>
          <w:b/>
          <w:sz w:val="28"/>
          <w:szCs w:val="28"/>
        </w:rPr>
      </w:pPr>
    </w:p>
    <w:p w14:paraId="42309193" w14:textId="77777777" w:rsidR="00A52B01" w:rsidRDefault="00A52B01">
      <w:pPr>
        <w:spacing w:before="44"/>
        <w:ind w:left="100"/>
        <w:rPr>
          <w:rFonts w:ascii="Calibri" w:eastAsia="Calibri" w:hAnsi="Calibri" w:cs="Calibri"/>
          <w:b/>
          <w:sz w:val="28"/>
          <w:szCs w:val="28"/>
        </w:rPr>
      </w:pPr>
    </w:p>
    <w:p w14:paraId="791D5833" w14:textId="77777777" w:rsidR="00A52B01" w:rsidRDefault="00A52B01">
      <w:pPr>
        <w:spacing w:before="44"/>
        <w:ind w:left="100"/>
        <w:rPr>
          <w:rFonts w:ascii="Calibri" w:eastAsia="Calibri" w:hAnsi="Calibri" w:cs="Calibri"/>
          <w:b/>
          <w:sz w:val="28"/>
          <w:szCs w:val="28"/>
        </w:rPr>
      </w:pPr>
    </w:p>
    <w:p w14:paraId="13CDC20C" w14:textId="351EF9D0" w:rsidR="000473FB" w:rsidRDefault="00097A98" w:rsidP="00FD081B">
      <w:pPr>
        <w:spacing w:before="4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me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 xml:space="preserve">t </w:t>
      </w:r>
      <w:r w:rsidR="002E5455">
        <w:rPr>
          <w:rFonts w:ascii="Calibri" w:eastAsia="Calibri" w:hAnsi="Calibri" w:cs="Calibri"/>
          <w:b/>
          <w:sz w:val="28"/>
          <w:szCs w:val="28"/>
        </w:rPr>
        <w:t xml:space="preserve">1 – </w:t>
      </w:r>
    </w:p>
    <w:p w14:paraId="579A1568" w14:textId="5BB6E1D5" w:rsidR="000C4A2F" w:rsidRDefault="000C4A2F" w:rsidP="00675755">
      <w:pPr>
        <w:spacing w:before="44"/>
        <w:rPr>
          <w:noProof/>
          <w:lang w:val="en-GB" w:eastAsia="en-GB"/>
        </w:rPr>
      </w:pPr>
    </w:p>
    <w:p w14:paraId="12028B37" w14:textId="5AB28A08" w:rsidR="00FD081B" w:rsidRDefault="00FD081B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0E6641A1" w14:textId="03F08679" w:rsidR="00FD081B" w:rsidRDefault="00FD081B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7F48A17E" w14:textId="553B6B4A" w:rsidR="00FD081B" w:rsidRDefault="00FD081B" w:rsidP="00675755">
      <w:pPr>
        <w:spacing w:before="4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Take screenshot of your works and paste here</w:t>
      </w:r>
    </w:p>
    <w:p w14:paraId="638FE3BA" w14:textId="22203B5A" w:rsidR="00F95329" w:rsidRDefault="00F95329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4991AAEF" w14:textId="77777777" w:rsidR="00F95329" w:rsidRDefault="00F95329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sectPr w:rsidR="00F95329" w:rsidSect="002E5455">
      <w:footerReference w:type="default" r:id="rId13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8C44" w14:textId="77777777" w:rsidR="009831C5" w:rsidRDefault="009831C5">
      <w:r>
        <w:separator/>
      </w:r>
    </w:p>
  </w:endnote>
  <w:endnote w:type="continuationSeparator" w:id="0">
    <w:p w14:paraId="78F4CD83" w14:textId="77777777" w:rsidR="009831C5" w:rsidRDefault="0098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5608" w14:textId="2A2BDD71" w:rsidR="00BB3E1F" w:rsidRDefault="00BB3E1F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B0E5B9" id="Rectangle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916F" w14:textId="3EB812A0" w:rsidR="00095F77" w:rsidRDefault="00095F7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195DA" w14:textId="77777777" w:rsidR="009831C5" w:rsidRDefault="009831C5">
      <w:r>
        <w:separator/>
      </w:r>
    </w:p>
  </w:footnote>
  <w:footnote w:type="continuationSeparator" w:id="0">
    <w:p w14:paraId="2FD0B0DE" w14:textId="77777777" w:rsidR="009831C5" w:rsidRDefault="00983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1" w15:restartNumberingAfterBreak="0">
    <w:nsid w:val="359C4D45"/>
    <w:multiLevelType w:val="multilevel"/>
    <w:tmpl w:val="3970CB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473FB"/>
    <w:rsid w:val="00095F77"/>
    <w:rsid w:val="00097A98"/>
    <w:rsid w:val="000A2F5C"/>
    <w:rsid w:val="000C4A2F"/>
    <w:rsid w:val="00213BFB"/>
    <w:rsid w:val="00267228"/>
    <w:rsid w:val="002E0D11"/>
    <w:rsid w:val="002E5455"/>
    <w:rsid w:val="00662A4E"/>
    <w:rsid w:val="00675755"/>
    <w:rsid w:val="006E5BAC"/>
    <w:rsid w:val="00757D30"/>
    <w:rsid w:val="0077509F"/>
    <w:rsid w:val="008540B2"/>
    <w:rsid w:val="00864152"/>
    <w:rsid w:val="00930E3C"/>
    <w:rsid w:val="009831C5"/>
    <w:rsid w:val="0099646A"/>
    <w:rsid w:val="00A52B01"/>
    <w:rsid w:val="00BA22AB"/>
    <w:rsid w:val="00BB3E1F"/>
    <w:rsid w:val="00E127DC"/>
    <w:rsid w:val="00F95329"/>
    <w:rsid w:val="00FC32FB"/>
    <w:rsid w:val="00FD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43023927-f72a-40d9-82ec-f3f2d80d180b" xsi:nil="true"/>
    <MigrationWizIdDocumentLibraryPermissions xmlns="43023927-f72a-40d9-82ec-f3f2d80d180b" xsi:nil="true"/>
    <MigrationWizIdSecurityGroups xmlns="43023927-f72a-40d9-82ec-f3f2d80d180b" xsi:nil="true"/>
    <MigrationWizIdPermissions xmlns="43023927-f72a-40d9-82ec-f3f2d80d180b" xsi:nil="true"/>
    <MigrationWizId xmlns="43023927-f72a-40d9-82ec-f3f2d80d180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F37A4E611AA24DB4FAF81430362EDA" ma:contentTypeVersion="19" ma:contentTypeDescription="Create a new document." ma:contentTypeScope="" ma:versionID="c4ca85228b07aafde9da20384ecb267d">
  <xsd:schema xmlns:xsd="http://www.w3.org/2001/XMLSchema" xmlns:xs="http://www.w3.org/2001/XMLSchema" xmlns:p="http://schemas.microsoft.com/office/2006/metadata/properties" xmlns:ns3="43023927-f72a-40d9-82ec-f3f2d80d180b" xmlns:ns4="bda90d89-8edc-45c0-9231-e7d028992c4b" targetNamespace="http://schemas.microsoft.com/office/2006/metadata/properties" ma:root="true" ma:fieldsID="3da21062600eef301d960fee6ff65179" ns3:_="" ns4:_="">
    <xsd:import namespace="43023927-f72a-40d9-82ec-f3f2d80d180b"/>
    <xsd:import namespace="bda90d89-8edc-45c0-9231-e7d028992c4b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23927-f72a-40d9-82ec-f3f2d80d180b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90d89-8edc-45c0-9231-e7d028992c4b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7B4A8-CC4C-45FC-9261-57A54B1000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3417C-B24E-4BFB-AF6B-8C38C7366D35}">
  <ds:schemaRefs>
    <ds:schemaRef ds:uri="http://schemas.microsoft.com/office/2006/metadata/properties"/>
    <ds:schemaRef ds:uri="http://schemas.microsoft.com/office/infopath/2007/PartnerControls"/>
    <ds:schemaRef ds:uri="43023927-f72a-40d9-82ec-f3f2d80d180b"/>
  </ds:schemaRefs>
</ds:datastoreItem>
</file>

<file path=customXml/itemProps3.xml><?xml version="1.0" encoding="utf-8"?>
<ds:datastoreItem xmlns:ds="http://schemas.openxmlformats.org/officeDocument/2006/customXml" ds:itemID="{3BB616D5-9643-4565-9DF5-3799A63011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013CA2-4843-4296-98D7-D9BD224BF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023927-f72a-40d9-82ec-f3f2d80d180b"/>
    <ds:schemaRef ds:uri="bda90d89-8edc-45c0-9231-e7d028992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plennon</dc:creator>
  <cp:lastModifiedBy>christiangrimes759@outlook.com</cp:lastModifiedBy>
  <cp:revision>2</cp:revision>
  <cp:lastPrinted>2016-01-25T16:27:00Z</cp:lastPrinted>
  <dcterms:created xsi:type="dcterms:W3CDTF">2021-09-28T20:14:00Z</dcterms:created>
  <dcterms:modified xsi:type="dcterms:W3CDTF">2021-09-28T20:14:00Z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0x010100A2F37A4E611AA24DB4FAF81430362EDA</vt:lpwstr>
  </property>
</Properties>
</file>